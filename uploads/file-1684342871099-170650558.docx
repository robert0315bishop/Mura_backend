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204E" w:rsidRDefault="006A0633">
      <w:proofErr w:type="spellStart"/>
      <w:r>
        <w:t>Wep</w:t>
      </w:r>
      <w:proofErr w:type="spellEnd"/>
      <w:r>
        <w:t xml:space="preserve"> app.</w:t>
      </w:r>
    </w:p>
    <w:p w:rsidR="006A0633" w:rsidRDefault="006A0633">
      <w:r>
        <w:t xml:space="preserve">I need to create web application, using react </w:t>
      </w:r>
      <w:proofErr w:type="spellStart"/>
      <w:r>
        <w:t>js</w:t>
      </w:r>
      <w:proofErr w:type="spellEnd"/>
      <w:r>
        <w:t xml:space="preserve">, Node </w:t>
      </w:r>
      <w:proofErr w:type="spellStart"/>
      <w:proofErr w:type="gramStart"/>
      <w:r>
        <w:t>js</w:t>
      </w:r>
      <w:proofErr w:type="spellEnd"/>
      <w:r>
        <w:t xml:space="preserve"> ,</w:t>
      </w:r>
      <w:proofErr w:type="gramEnd"/>
      <w:r>
        <w:t xml:space="preserve"> front and backend, </w:t>
      </w:r>
      <w:proofErr w:type="spellStart"/>
      <w:r>
        <w:t>Mongod</w:t>
      </w:r>
      <w:proofErr w:type="spellEnd"/>
      <w:r>
        <w:t xml:space="preserve">, and </w:t>
      </w:r>
      <w:proofErr w:type="spellStart"/>
      <w:r>
        <w:t>cloudinary</w:t>
      </w:r>
      <w:proofErr w:type="spellEnd"/>
      <w:r>
        <w:t xml:space="preserve"> for images and media.</w:t>
      </w:r>
    </w:p>
    <w:p w:rsidR="006A0633" w:rsidRDefault="006A0633"/>
    <w:p w:rsidR="006A0633" w:rsidRDefault="006A0633" w:rsidP="006A0633">
      <w:pPr>
        <w:pStyle w:val="ListParagraph"/>
        <w:numPr>
          <w:ilvl w:val="0"/>
          <w:numId w:val="24"/>
        </w:numPr>
      </w:pPr>
      <w:r>
        <w:t>Home page, will have slider images, some text</w:t>
      </w:r>
    </w:p>
    <w:p w:rsidR="006A0633" w:rsidRDefault="006A0633" w:rsidP="006A0633">
      <w:pPr>
        <w:pStyle w:val="ListParagraph"/>
        <w:numPr>
          <w:ilvl w:val="0"/>
          <w:numId w:val="24"/>
        </w:numPr>
      </w:pPr>
      <w:r>
        <w:t xml:space="preserve">About page, to have </w:t>
      </w:r>
      <w:proofErr w:type="gramStart"/>
      <w:r>
        <w:t>text  and</w:t>
      </w:r>
      <w:proofErr w:type="gramEnd"/>
      <w:r>
        <w:t xml:space="preserve"> image ..</w:t>
      </w:r>
    </w:p>
    <w:p w:rsidR="006A0633" w:rsidRDefault="006A0633" w:rsidP="006A0633">
      <w:pPr>
        <w:pStyle w:val="ListParagraph"/>
        <w:numPr>
          <w:ilvl w:val="0"/>
          <w:numId w:val="24"/>
        </w:numPr>
      </w:pPr>
      <w:r>
        <w:t>Contact us, to have contact form</w:t>
      </w:r>
    </w:p>
    <w:p w:rsidR="006A0633" w:rsidRDefault="006A0633" w:rsidP="006A0633">
      <w:pPr>
        <w:pStyle w:val="ListParagraph"/>
        <w:numPr>
          <w:ilvl w:val="0"/>
          <w:numId w:val="24"/>
        </w:numPr>
      </w:pPr>
      <w:r>
        <w:t xml:space="preserve">Page to have grid image gallery, once user click on </w:t>
      </w:r>
      <w:proofErr w:type="gramStart"/>
      <w:r>
        <w:t>image ,to</w:t>
      </w:r>
      <w:proofErr w:type="gramEnd"/>
      <w:r>
        <w:t xml:space="preserve"> go to full screen lightbox, with left and right arrow to see all the images, each image will have text, on mobile user can zoom in and zoom out with the finger like </w:t>
      </w:r>
      <w:proofErr w:type="spellStart"/>
      <w:r>
        <w:t>facebook</w:t>
      </w:r>
      <w:proofErr w:type="spellEnd"/>
      <w:r>
        <w:t>.</w:t>
      </w:r>
    </w:p>
    <w:p w:rsidR="006A0633" w:rsidRDefault="006A0633" w:rsidP="006A0633">
      <w:pPr>
        <w:pStyle w:val="ListParagraph"/>
        <w:numPr>
          <w:ilvl w:val="0"/>
          <w:numId w:val="24"/>
        </w:numPr>
      </w:pPr>
      <w:r>
        <w:t>The app will have one dynamic post with featured image, the post will have title, date, text about, image gallery, and video, admin can choose photo or video.</w:t>
      </w:r>
    </w:p>
    <w:p w:rsidR="006A0633" w:rsidRDefault="006A0633" w:rsidP="006A0633">
      <w:pPr>
        <w:pStyle w:val="ListParagraph"/>
        <w:numPr>
          <w:ilvl w:val="0"/>
          <w:numId w:val="24"/>
        </w:numPr>
      </w:pPr>
      <w:r>
        <w:t xml:space="preserve">Once the dynamic post working good, then we will map the posts to show them like timeline, do you remember </w:t>
      </w:r>
      <w:proofErr w:type="spellStart"/>
      <w:r>
        <w:t>facebook</w:t>
      </w:r>
      <w:proofErr w:type="spellEnd"/>
      <w:r>
        <w:t xml:space="preserve"> timeline, that will show title, featured image and some </w:t>
      </w:r>
      <w:proofErr w:type="gramStart"/>
      <w:r>
        <w:t>text  and</w:t>
      </w:r>
      <w:proofErr w:type="gramEnd"/>
      <w:r>
        <w:t xml:space="preserve"> date , please see the image down. </w:t>
      </w:r>
    </w:p>
    <w:p w:rsidR="006A0633" w:rsidRDefault="006A0633" w:rsidP="006A0633"/>
    <w:p w:rsidR="006A0633" w:rsidRDefault="006A0633" w:rsidP="006A0633"/>
    <w:p w:rsidR="006A0633" w:rsidRDefault="006A0633" w:rsidP="006A0633"/>
    <w:p w:rsidR="006A0633" w:rsidRDefault="006A0633" w:rsidP="006A0633"/>
    <w:p w:rsidR="006A0633" w:rsidRDefault="006A0633" w:rsidP="006A0633"/>
    <w:p w:rsidR="006A0633" w:rsidRDefault="006A0633" w:rsidP="006A0633">
      <w:r>
        <w:rPr>
          <w:noProof/>
        </w:rPr>
        <w:lastRenderedPageBreak/>
        <w:drawing>
          <wp:inline distT="0" distB="0" distL="0" distR="0">
            <wp:extent cx="5943600" cy="5943600"/>
            <wp:effectExtent l="0" t="0" r="0" b="0"/>
            <wp:docPr id="2092528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28114" name="Picture 20925281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6A0633" w:rsidRDefault="006A0633" w:rsidP="006A0633"/>
    <w:p w:rsidR="006A0633" w:rsidRDefault="006A0633" w:rsidP="006A0633"/>
    <w:p w:rsidR="006A0633" w:rsidRDefault="006A0633" w:rsidP="006A0633"/>
    <w:p w:rsidR="006A0633" w:rsidRDefault="006A0633" w:rsidP="006A0633">
      <w:pPr>
        <w:pStyle w:val="ListParagraph"/>
        <w:numPr>
          <w:ilvl w:val="0"/>
          <w:numId w:val="25"/>
        </w:numPr>
      </w:pPr>
      <w:r>
        <w:t xml:space="preserve">The app should be deployed on my </w:t>
      </w:r>
      <w:proofErr w:type="gramStart"/>
      <w:r>
        <w:t>server ,</w:t>
      </w:r>
      <w:proofErr w:type="gramEnd"/>
      <w:r>
        <w:t xml:space="preserve"> and tested in order to release the money </w:t>
      </w:r>
    </w:p>
    <w:p w:rsidR="006A0633" w:rsidRDefault="006A0633" w:rsidP="006A0633">
      <w:pPr>
        <w:pStyle w:val="ListParagraph"/>
        <w:numPr>
          <w:ilvl w:val="0"/>
          <w:numId w:val="25"/>
        </w:numPr>
      </w:pPr>
      <w:r>
        <w:t xml:space="preserve">The app should be </w:t>
      </w:r>
      <w:proofErr w:type="gramStart"/>
      <w:r>
        <w:t>fast ,</w:t>
      </w:r>
      <w:proofErr w:type="gramEnd"/>
      <w:r>
        <w:t xml:space="preserve"> to load within 1-3 sec </w:t>
      </w:r>
      <w:proofErr w:type="spellStart"/>
      <w:r>
        <w:t>maxium</w:t>
      </w:r>
      <w:proofErr w:type="spellEnd"/>
      <w:r>
        <w:t>, optimized , and fast.</w:t>
      </w:r>
    </w:p>
    <w:p w:rsidR="006A0633" w:rsidRDefault="006A0633" w:rsidP="006A0633">
      <w:pPr>
        <w:pStyle w:val="ListParagraph"/>
        <w:numPr>
          <w:ilvl w:val="0"/>
          <w:numId w:val="25"/>
        </w:numPr>
      </w:pPr>
      <w:r>
        <w:t xml:space="preserve">If there small </w:t>
      </w:r>
      <w:r w:rsidR="00386884">
        <w:t xml:space="preserve">points that not mentions here, and I will ask them in the </w:t>
      </w:r>
      <w:proofErr w:type="gramStart"/>
      <w:r w:rsidR="00386884">
        <w:t>work ,</w:t>
      </w:r>
      <w:proofErr w:type="gramEnd"/>
      <w:r w:rsidR="00386884">
        <w:t xml:space="preserve"> you should do them, those will be small points .. </w:t>
      </w:r>
    </w:p>
    <w:p w:rsidR="00386884" w:rsidRDefault="00386884" w:rsidP="006A0633">
      <w:pPr>
        <w:pStyle w:val="ListParagraph"/>
        <w:numPr>
          <w:ilvl w:val="0"/>
          <w:numId w:val="25"/>
        </w:numPr>
      </w:pPr>
      <w:r>
        <w:t>Cause I am waiting from my client final things, but it will be some thing like this …</w:t>
      </w:r>
    </w:p>
    <w:sectPr w:rsidR="00386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D00F98"/>
    <w:multiLevelType w:val="hybridMultilevel"/>
    <w:tmpl w:val="1DDE3750"/>
    <w:lvl w:ilvl="0" w:tplc="8D20AE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CAF568F"/>
    <w:multiLevelType w:val="hybridMultilevel"/>
    <w:tmpl w:val="17BE4A30"/>
    <w:lvl w:ilvl="0" w:tplc="2852235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31469173">
    <w:abstractNumId w:val="20"/>
  </w:num>
  <w:num w:numId="2" w16cid:durableId="1204711511">
    <w:abstractNumId w:val="13"/>
  </w:num>
  <w:num w:numId="3" w16cid:durableId="1076976847">
    <w:abstractNumId w:val="10"/>
  </w:num>
  <w:num w:numId="4" w16cid:durableId="761680003">
    <w:abstractNumId w:val="23"/>
  </w:num>
  <w:num w:numId="5" w16cid:durableId="768158303">
    <w:abstractNumId w:val="14"/>
  </w:num>
  <w:num w:numId="6" w16cid:durableId="808864591">
    <w:abstractNumId w:val="17"/>
  </w:num>
  <w:num w:numId="7" w16cid:durableId="636957085">
    <w:abstractNumId w:val="19"/>
  </w:num>
  <w:num w:numId="8" w16cid:durableId="1207067093">
    <w:abstractNumId w:val="9"/>
  </w:num>
  <w:num w:numId="9" w16cid:durableId="1541015438">
    <w:abstractNumId w:val="7"/>
  </w:num>
  <w:num w:numId="10" w16cid:durableId="1362168847">
    <w:abstractNumId w:val="6"/>
  </w:num>
  <w:num w:numId="11" w16cid:durableId="1287389422">
    <w:abstractNumId w:val="5"/>
  </w:num>
  <w:num w:numId="12" w16cid:durableId="2141141265">
    <w:abstractNumId w:val="4"/>
  </w:num>
  <w:num w:numId="13" w16cid:durableId="284043800">
    <w:abstractNumId w:val="8"/>
  </w:num>
  <w:num w:numId="14" w16cid:durableId="1349865111">
    <w:abstractNumId w:val="3"/>
  </w:num>
  <w:num w:numId="15" w16cid:durableId="1201824518">
    <w:abstractNumId w:val="2"/>
  </w:num>
  <w:num w:numId="16" w16cid:durableId="1526480673">
    <w:abstractNumId w:val="1"/>
  </w:num>
  <w:num w:numId="17" w16cid:durableId="1676229946">
    <w:abstractNumId w:val="0"/>
  </w:num>
  <w:num w:numId="18" w16cid:durableId="647980645">
    <w:abstractNumId w:val="15"/>
  </w:num>
  <w:num w:numId="19" w16cid:durableId="6250856">
    <w:abstractNumId w:val="16"/>
  </w:num>
  <w:num w:numId="20" w16cid:durableId="1699038259">
    <w:abstractNumId w:val="21"/>
  </w:num>
  <w:num w:numId="21" w16cid:durableId="440226541">
    <w:abstractNumId w:val="18"/>
  </w:num>
  <w:num w:numId="22" w16cid:durableId="144246825">
    <w:abstractNumId w:val="12"/>
  </w:num>
  <w:num w:numId="23" w16cid:durableId="295991087">
    <w:abstractNumId w:val="24"/>
  </w:num>
  <w:num w:numId="24" w16cid:durableId="1751081928">
    <w:abstractNumId w:val="11"/>
  </w:num>
  <w:num w:numId="25" w16cid:durableId="177828495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633"/>
    <w:rsid w:val="00386884"/>
    <w:rsid w:val="00645252"/>
    <w:rsid w:val="006A0633"/>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9719"/>
  <w15:chartTrackingRefBased/>
  <w15:docId w15:val="{7610C31A-E17D-4494-8718-5F7130F55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6A0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as\AppData\Local\Microsoft\Office\16.0\DTS\en-US%7b07F2AAE3-7FA3-4436-89FB-94157FFE1075%7d\%7b7C223223-9CE1-44EA-93F7-D8A016CC87E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{7C223223-9CE1-44EA-93F7-D8A016CC87E4}tf02786999_win32.dotx</Template>
  <TotalTime>13</TotalTime>
  <Pages>2</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kh</cp:lastModifiedBy>
  <cp:revision>1</cp:revision>
  <dcterms:created xsi:type="dcterms:W3CDTF">2023-05-04T15:29:00Z</dcterms:created>
  <dcterms:modified xsi:type="dcterms:W3CDTF">2023-05-04T15:42:00Z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